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B70" w:rsidRDefault="00CE2B70" w:rsidP="00CE2B70">
      <w:pPr>
        <w:pStyle w:val="2"/>
      </w:pPr>
      <w:r>
        <w:t>Администрирование</w:t>
      </w:r>
    </w:p>
    <w:p w:rsidR="00CE2B70" w:rsidRDefault="00CE2B70" w:rsidP="00CE2B70">
      <w:pPr>
        <w:pStyle w:val="3"/>
      </w:pPr>
      <w:r>
        <w:t>1. Студенты</w:t>
      </w:r>
    </w:p>
    <w:p w:rsidR="00CE2B70" w:rsidRDefault="00CE2B70" w:rsidP="00CE2B70">
      <w:r>
        <w:t>Управление учетными записями студентов с набором функций: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Установка активности профиля (позволяет запретить авторизацию на сайте)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Просмотр профиля</w:t>
      </w:r>
    </w:p>
    <w:p w:rsidR="00CE2B70" w:rsidRPr="008D4894" w:rsidRDefault="00CE2B70" w:rsidP="00CE2B70">
      <w:pPr>
        <w:numPr>
          <w:ilvl w:val="0"/>
          <w:numId w:val="5"/>
        </w:numPr>
        <w:ind w:left="709"/>
      </w:pPr>
      <w:r>
        <w:t xml:space="preserve">Поиск студента по имени или </w:t>
      </w:r>
      <w:r>
        <w:rPr>
          <w:lang w:val="en-US"/>
        </w:rPr>
        <w:t>e</w:t>
      </w:r>
      <w:r w:rsidRPr="008D4894">
        <w:t>-</w:t>
      </w:r>
      <w:r>
        <w:rPr>
          <w:lang w:val="en-US"/>
        </w:rPr>
        <w:t>mail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Отправка уведомления конкретному студенту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Отправка групповых уведомлений (всем студентам)</w:t>
      </w:r>
    </w:p>
    <w:p w:rsidR="00CE2B70" w:rsidRDefault="00CE2B70" w:rsidP="00CE2B70">
      <w:pPr>
        <w:pStyle w:val="3"/>
      </w:pPr>
      <w:r>
        <w:t>2. Преподаватели</w:t>
      </w:r>
    </w:p>
    <w:p w:rsidR="00CE2B70" w:rsidRDefault="00CE2B70" w:rsidP="00CE2B70">
      <w:r>
        <w:t>Управление учетными записями преподавателей с набором функций: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Установка активности профиля (позволяет запретить авторизацию на сайте)</w:t>
      </w:r>
    </w:p>
    <w:p w:rsidR="00CE2B70" w:rsidRDefault="00CE2B70" w:rsidP="00CE2B70">
      <w:pPr>
        <w:numPr>
          <w:ilvl w:val="0"/>
          <w:numId w:val="5"/>
        </w:numPr>
        <w:ind w:left="709"/>
        <w:rPr>
          <w:lang w:val="en-US"/>
        </w:rPr>
      </w:pPr>
      <w:r>
        <w:t xml:space="preserve">Отметка об аттестации </w:t>
      </w:r>
      <w:r>
        <w:rPr>
          <w:lang w:val="en-US"/>
        </w:rPr>
        <w:t>IISA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Просмотр профиля</w:t>
      </w:r>
    </w:p>
    <w:p w:rsidR="00CE2B70" w:rsidRPr="008D4894" w:rsidRDefault="00CE2B70" w:rsidP="00CE2B70">
      <w:pPr>
        <w:numPr>
          <w:ilvl w:val="0"/>
          <w:numId w:val="5"/>
        </w:numPr>
        <w:ind w:left="709"/>
      </w:pPr>
      <w:r>
        <w:t xml:space="preserve">Поиск преподавателя по имени или </w:t>
      </w:r>
      <w:r>
        <w:rPr>
          <w:lang w:val="en-US"/>
        </w:rPr>
        <w:t>e</w:t>
      </w:r>
      <w:r w:rsidRPr="008D4894">
        <w:t>-</w:t>
      </w:r>
      <w:r>
        <w:rPr>
          <w:lang w:val="en-US"/>
        </w:rPr>
        <w:t>mail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Отправка уведомления конкретному преподавателю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Отправка групповых уведомлений (всем преподавателям)</w:t>
      </w:r>
    </w:p>
    <w:p w:rsidR="00CE2B70" w:rsidRDefault="00CE2B70" w:rsidP="00CE2B70">
      <w:pPr>
        <w:numPr>
          <w:ilvl w:val="0"/>
          <w:numId w:val="5"/>
        </w:numPr>
        <w:rPr>
          <w:rFonts w:eastAsia="Verdana"/>
        </w:rPr>
      </w:pPr>
      <w:r>
        <w:rPr>
          <w:rFonts w:eastAsia="Verdana"/>
        </w:rPr>
        <w:t>Установка коэффициента стоимости уроков, событий и заданий для атестованных преподавателей (одно значение)</w:t>
      </w:r>
    </w:p>
    <w:p w:rsidR="00CE2B70" w:rsidRDefault="00CE2B70" w:rsidP="00CE2B70">
      <w:pPr>
        <w:pStyle w:val="3"/>
      </w:pPr>
      <w:r>
        <w:t>2.1. Баланс преподавателя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Просмотр текущего баланса преподавателя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Просмотр истории движения средств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Просмотр заявок на вывод средств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Подтверждение факта вывода средств</w:t>
      </w:r>
    </w:p>
    <w:p w:rsidR="00CE2B70" w:rsidRDefault="00CE2B70" w:rsidP="00CE2B70"/>
    <w:p w:rsidR="00CE2B70" w:rsidRDefault="00CE2B70" w:rsidP="00CE2B70">
      <w:r>
        <w:t>Просматривая заявку преподавателя на вывод средств, администратор может подтвердить вывод, заполнив форму «Заявка от [имя преподавателя]»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Сумма (текстовое поле, автоматически заполненное суммой из заявки)*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Текстовый комментарий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Кнопка «Подтвердить»</w:t>
      </w:r>
    </w:p>
    <w:p w:rsidR="00CE2B70" w:rsidRDefault="00CE2B70" w:rsidP="00CE2B70">
      <w:r>
        <w:t>По факту подтверждения с баланса преподавателя списывается указанное количество средств, в личный кабинет преподавателя автоматически отправится уведомление о списании средств с комментарием администратора, если поле «Текстовый комментарий» было заполнено.</w:t>
      </w:r>
    </w:p>
    <w:p w:rsidR="00CE2B70" w:rsidRDefault="00CE2B70" w:rsidP="00CE2B70"/>
    <w:p w:rsidR="00CE2B70" w:rsidRDefault="00CE2B70" w:rsidP="00CE2B70">
      <w:pPr>
        <w:pStyle w:val="3"/>
      </w:pPr>
      <w:r>
        <w:t>2.2. Заявки от преподавателей</w:t>
      </w:r>
    </w:p>
    <w:p w:rsidR="00CE2B70" w:rsidRDefault="00CE2B70" w:rsidP="00CE2B70">
      <w:r>
        <w:t>Работа с заявками преподавателей с набором функций: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Просмотр информации, отправленной в форме заявки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Принятие и отклонение заявки. При принятии заявки создается профиль преподавателя, при отклонении — заявка перемещается в список «Отклоненные заявки».</w:t>
      </w:r>
    </w:p>
    <w:p w:rsidR="00CE2B70" w:rsidRDefault="00CE2B70" w:rsidP="00CE2B70">
      <w:pPr>
        <w:pStyle w:val="3"/>
      </w:pPr>
      <w:r>
        <w:t>3. Заявки на обучение</w:t>
      </w:r>
    </w:p>
    <w:p w:rsidR="00CE2B70" w:rsidRDefault="00CE2B70" w:rsidP="00CE2B70">
      <w:r>
        <w:t>Просмотр заявок на обучение. Данные должны быть представлены в виде таблицы с данными по каждой заявке: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Имя студента (ссылка на просмотр профиля в административном интерфейсе)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lastRenderedPageBreak/>
        <w:t>Имя преподавателя (ссылка на просмотр профиля в административном интерфейсе)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Тип занятия (событие/индивидуальный урок/групповой урок)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Название занятия (ссылка на занятие)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Стоимость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Статус</w:t>
      </w:r>
    </w:p>
    <w:p w:rsidR="00CE2B70" w:rsidRDefault="00CE2B70" w:rsidP="00CE2B70">
      <w:pPr>
        <w:numPr>
          <w:ilvl w:val="0"/>
          <w:numId w:val="5"/>
        </w:numPr>
        <w:ind w:left="1418"/>
        <w:rPr>
          <w:lang w:val="en-US"/>
        </w:rPr>
      </w:pPr>
      <w:r>
        <w:t xml:space="preserve">Отправлена </w:t>
      </w:r>
      <w:r>
        <w:rPr>
          <w:lang w:val="en-US"/>
        </w:rPr>
        <w:t>[</w:t>
      </w:r>
      <w:r>
        <w:t>время, дата</w:t>
      </w:r>
      <w:r>
        <w:rPr>
          <w:lang w:val="en-US"/>
        </w:rPr>
        <w:t>]</w:t>
      </w:r>
    </w:p>
    <w:p w:rsidR="00CE2B70" w:rsidRDefault="00CE2B70" w:rsidP="00CE2B70">
      <w:pPr>
        <w:numPr>
          <w:ilvl w:val="0"/>
          <w:numId w:val="5"/>
        </w:numPr>
        <w:ind w:left="1418"/>
        <w:rPr>
          <w:lang w:val="en-US"/>
        </w:rPr>
      </w:pPr>
      <w:r>
        <w:t xml:space="preserve">Подтверждена </w:t>
      </w:r>
      <w:r>
        <w:rPr>
          <w:lang w:val="en-US"/>
        </w:rPr>
        <w:t>[</w:t>
      </w:r>
      <w:r>
        <w:t>время, дата</w:t>
      </w:r>
      <w:r>
        <w:rPr>
          <w:lang w:val="en-US"/>
        </w:rPr>
        <w:t>]</w:t>
      </w:r>
    </w:p>
    <w:p w:rsidR="00CE2B70" w:rsidRDefault="00CE2B70" w:rsidP="00CE2B70">
      <w:pPr>
        <w:numPr>
          <w:ilvl w:val="0"/>
          <w:numId w:val="5"/>
        </w:numPr>
        <w:ind w:left="1418"/>
        <w:rPr>
          <w:lang w:val="en-US"/>
        </w:rPr>
      </w:pPr>
      <w:r>
        <w:t xml:space="preserve">Отклонена преподавателем </w:t>
      </w:r>
      <w:r>
        <w:rPr>
          <w:lang w:val="en-US"/>
        </w:rPr>
        <w:t>[</w:t>
      </w:r>
      <w:r>
        <w:t>время, дата</w:t>
      </w:r>
      <w:r>
        <w:rPr>
          <w:lang w:val="en-US"/>
        </w:rPr>
        <w:t>]</w:t>
      </w:r>
    </w:p>
    <w:p w:rsidR="00CE2B70" w:rsidRDefault="00CE2B70" w:rsidP="00CE2B70">
      <w:pPr>
        <w:numPr>
          <w:ilvl w:val="0"/>
          <w:numId w:val="5"/>
        </w:numPr>
        <w:ind w:left="1418"/>
        <w:rPr>
          <w:lang w:val="en-US"/>
        </w:rPr>
      </w:pPr>
      <w:r>
        <w:t xml:space="preserve">Отменена студентом </w:t>
      </w:r>
      <w:r>
        <w:rPr>
          <w:lang w:val="en-US"/>
        </w:rPr>
        <w:t>[</w:t>
      </w:r>
      <w:r>
        <w:t>время, дата</w:t>
      </w:r>
      <w:r>
        <w:rPr>
          <w:lang w:val="en-US"/>
        </w:rPr>
        <w:t>]</w:t>
      </w:r>
    </w:p>
    <w:p w:rsidR="00CE2B70" w:rsidRDefault="00CE2B70" w:rsidP="00CE2B70"/>
    <w:p w:rsidR="00CE2B70" w:rsidRDefault="00CE2B70" w:rsidP="00CE2B70">
      <w:r>
        <w:t>Данные сортируются по полю «Статус», во главе списка — самое последнее изменение.</w:t>
      </w:r>
    </w:p>
    <w:p w:rsidR="00CE2B70" w:rsidRDefault="00CE2B70" w:rsidP="00CE2B70">
      <w:pPr>
        <w:pStyle w:val="3"/>
      </w:pPr>
      <w:r>
        <w:t>4. Предметы</w:t>
      </w:r>
    </w:p>
    <w:p w:rsidR="00CE2B70" w:rsidRDefault="00CE2B70" w:rsidP="00CE2B70">
      <w:r>
        <w:t>Управление предметами с набором функций:</w:t>
      </w:r>
    </w:p>
    <w:p w:rsidR="00CE2B70" w:rsidRDefault="00CE2B70" w:rsidP="00CE2B70">
      <w:pPr>
        <w:numPr>
          <w:ilvl w:val="0"/>
          <w:numId w:val="2"/>
        </w:numPr>
      </w:pPr>
      <w:r>
        <w:t>Создание/редактирование/удаление предметов</w:t>
      </w:r>
    </w:p>
    <w:p w:rsidR="00CE2B70" w:rsidRDefault="00CE2B70" w:rsidP="00CE2B70">
      <w:pPr>
        <w:numPr>
          <w:ilvl w:val="0"/>
          <w:numId w:val="2"/>
        </w:numPr>
        <w:ind w:left="1418"/>
        <w:rPr>
          <w:rFonts w:eastAsia="Verdana"/>
        </w:rPr>
      </w:pPr>
      <w:r>
        <w:rPr>
          <w:rFonts w:eastAsia="Verdana"/>
        </w:rPr>
        <w:t>Название</w:t>
      </w:r>
    </w:p>
    <w:p w:rsidR="00CE2B70" w:rsidRDefault="00CE2B70" w:rsidP="00CE2B70">
      <w:pPr>
        <w:numPr>
          <w:ilvl w:val="0"/>
          <w:numId w:val="2"/>
        </w:numPr>
        <w:ind w:left="1418"/>
        <w:rPr>
          <w:rFonts w:eastAsia="Verdana"/>
        </w:rPr>
      </w:pPr>
      <w:r>
        <w:rPr>
          <w:rFonts w:eastAsia="Verdana"/>
        </w:rPr>
        <w:t>Фото</w:t>
      </w:r>
    </w:p>
    <w:p w:rsidR="00CE2B70" w:rsidRDefault="00CE2B70" w:rsidP="00CE2B70">
      <w:pPr>
        <w:numPr>
          <w:ilvl w:val="0"/>
          <w:numId w:val="2"/>
        </w:numPr>
        <w:ind w:left="1418"/>
        <w:rPr>
          <w:rFonts w:eastAsia="Verdana"/>
        </w:rPr>
      </w:pPr>
      <w:r>
        <w:rPr>
          <w:rFonts w:eastAsia="Verdana"/>
        </w:rPr>
        <w:t>Краткое описание</w:t>
      </w:r>
    </w:p>
    <w:p w:rsidR="00CE2B70" w:rsidRDefault="00CE2B70" w:rsidP="00CE2B70">
      <w:pPr>
        <w:numPr>
          <w:ilvl w:val="0"/>
          <w:numId w:val="2"/>
        </w:numPr>
        <w:ind w:left="1418"/>
        <w:rPr>
          <w:rFonts w:eastAsia="Verdana"/>
        </w:rPr>
      </w:pPr>
      <w:r>
        <w:rPr>
          <w:rFonts w:eastAsia="Verdana"/>
        </w:rPr>
        <w:t>Полное описание</w:t>
      </w:r>
    </w:p>
    <w:p w:rsidR="00CE2B70" w:rsidRDefault="00CE2B70" w:rsidP="00CE2B70">
      <w:pPr>
        <w:numPr>
          <w:ilvl w:val="0"/>
          <w:numId w:val="2"/>
        </w:numPr>
        <w:rPr>
          <w:rFonts w:eastAsia="Verdana"/>
        </w:rPr>
      </w:pPr>
      <w:r>
        <w:rPr>
          <w:rFonts w:eastAsia="Verdana"/>
        </w:rPr>
        <w:t>Привязка преподавателей к предмету</w:t>
      </w:r>
    </w:p>
    <w:p w:rsidR="00CE2B70" w:rsidRDefault="00CE2B70" w:rsidP="00CE2B70">
      <w:pPr>
        <w:numPr>
          <w:ilvl w:val="0"/>
          <w:numId w:val="2"/>
        </w:numPr>
      </w:pPr>
      <w:r>
        <w:t>Установка границ стоимости (минимальной, максимальной и рекомендованной):</w:t>
      </w:r>
    </w:p>
    <w:p w:rsidR="00CE2B70" w:rsidRDefault="00CE2B70" w:rsidP="00CE2B70">
      <w:pPr>
        <w:numPr>
          <w:ilvl w:val="0"/>
          <w:numId w:val="2"/>
        </w:numPr>
        <w:ind w:left="1418"/>
        <w:rPr>
          <w:rFonts w:eastAsia="Verdana"/>
        </w:rPr>
      </w:pPr>
      <w:r>
        <w:rPr>
          <w:rFonts w:eastAsia="Verdana"/>
        </w:rPr>
        <w:t>Уроков</w:t>
      </w:r>
    </w:p>
    <w:p w:rsidR="00CE2B70" w:rsidRDefault="00CE2B70" w:rsidP="00CE2B70">
      <w:pPr>
        <w:numPr>
          <w:ilvl w:val="0"/>
          <w:numId w:val="2"/>
        </w:numPr>
        <w:ind w:left="1418"/>
        <w:rPr>
          <w:rFonts w:eastAsia="Verdana"/>
        </w:rPr>
      </w:pPr>
      <w:r>
        <w:rPr>
          <w:rFonts w:eastAsia="Verdana"/>
        </w:rPr>
        <w:t>Событий</w:t>
      </w:r>
    </w:p>
    <w:p w:rsidR="00CE2B70" w:rsidRDefault="00CE2B70" w:rsidP="00CE2B70">
      <w:pPr>
        <w:numPr>
          <w:ilvl w:val="0"/>
          <w:numId w:val="2"/>
        </w:numPr>
        <w:ind w:left="1418"/>
        <w:rPr>
          <w:rFonts w:eastAsia="Verdana"/>
        </w:rPr>
      </w:pPr>
      <w:r>
        <w:rPr>
          <w:rFonts w:eastAsia="Verdana"/>
        </w:rPr>
        <w:t>Заданий в зачет</w:t>
      </w:r>
    </w:p>
    <w:p w:rsidR="00CE2B70" w:rsidRDefault="00CE2B70" w:rsidP="00CE2B70">
      <w:r>
        <w:t>Минимальная стоиомость уроков, событий и занятий распространяется для всех преподавателей по указанному предмету. Максимальная стоимость для неаттестованных преподавателей указывается здесь. Для атестованных она равна указанному значению, умноженному на коэффициент стоимости (пункт «2. Преподаватели» административной панели).</w:t>
      </w:r>
    </w:p>
    <w:p w:rsidR="00CE2B70" w:rsidRDefault="00CE2B70" w:rsidP="00CE2B70">
      <w:pPr>
        <w:pStyle w:val="3"/>
      </w:pPr>
      <w:r>
        <w:t>4.1. Задания в зачет</w:t>
      </w:r>
    </w:p>
    <w:p w:rsidR="00CE2B70" w:rsidRDefault="00CE2B70" w:rsidP="00CE2B70">
      <w:r>
        <w:t xml:space="preserve">Просмотр заданий, отправляемых прпеподавателями студентам, обучающимся по курсам </w:t>
      </w:r>
      <w:r>
        <w:rPr>
          <w:lang w:val="en-US"/>
        </w:rPr>
        <w:t>IISA</w:t>
      </w:r>
      <w:r w:rsidRPr="008D4894">
        <w:t xml:space="preserve">. </w:t>
      </w:r>
      <w:r>
        <w:t>В списке отображается информация: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Название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Время создания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Имя преподавателя (ссылка на профиль)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Имя студента (ссылка на профиль)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Стоимость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Статус</w:t>
      </w:r>
    </w:p>
    <w:p w:rsidR="00CE2B70" w:rsidRDefault="00CE2B70" w:rsidP="00CE2B70">
      <w:pPr>
        <w:pStyle w:val="3"/>
      </w:pPr>
      <w:r>
        <w:t>4.1.1. Страница отдельного задания</w:t>
      </w:r>
    </w:p>
    <w:p w:rsidR="00CE2B70" w:rsidRDefault="00CE2B70" w:rsidP="00CE2B70">
      <w:r>
        <w:t>Просмотр информации о задании: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Название задания</w:t>
      </w:r>
    </w:p>
    <w:p w:rsidR="00CE2B70" w:rsidRDefault="00CE2B70" w:rsidP="00CE2B70">
      <w:pPr>
        <w:numPr>
          <w:ilvl w:val="0"/>
          <w:numId w:val="5"/>
        </w:numPr>
      </w:pPr>
      <w:r>
        <w:t>Имя и фото преподавателя</w:t>
      </w:r>
    </w:p>
    <w:p w:rsidR="00CE2B70" w:rsidRDefault="00CE2B70" w:rsidP="00CE2B70">
      <w:pPr>
        <w:numPr>
          <w:ilvl w:val="0"/>
          <w:numId w:val="5"/>
        </w:numPr>
      </w:pPr>
      <w:r>
        <w:t>Имя и фото студента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Описание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Основное фото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Стоимость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Материалы для работы: графические файлы представлены в виде галереи, остальные - в виде ссылок.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Статус</w:t>
      </w:r>
    </w:p>
    <w:p w:rsidR="00CE2B70" w:rsidRDefault="00CE2B70" w:rsidP="00CE2B70">
      <w:pPr>
        <w:pStyle w:val="3"/>
      </w:pPr>
      <w:r>
        <w:lastRenderedPageBreak/>
        <w:t>4.2. Занятия</w:t>
      </w:r>
    </w:p>
    <w:p w:rsidR="00CE2B70" w:rsidRDefault="00CE2B70" w:rsidP="00CE2B70">
      <w:r>
        <w:t>Просмотр списка всех размещенных занятий: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Название занятия</w:t>
      </w:r>
    </w:p>
    <w:p w:rsidR="00CE2B70" w:rsidRDefault="00CE2B70" w:rsidP="00CE2B70">
      <w:pPr>
        <w:numPr>
          <w:ilvl w:val="0"/>
          <w:numId w:val="5"/>
        </w:numPr>
        <w:ind w:left="709"/>
      </w:pPr>
      <w:r>
        <w:t>Тип занятия</w:t>
      </w:r>
    </w:p>
    <w:p w:rsidR="00CE2B70" w:rsidRDefault="00CE2B70" w:rsidP="00CE2B70">
      <w:pPr>
        <w:numPr>
          <w:ilvl w:val="0"/>
          <w:numId w:val="5"/>
        </w:numPr>
      </w:pPr>
      <w:r>
        <w:t>Имя и фото преподавателя</w:t>
      </w:r>
    </w:p>
    <w:p w:rsidR="00CE2B70" w:rsidRDefault="00CE2B70" w:rsidP="00CE2B70">
      <w:pPr>
        <w:numPr>
          <w:ilvl w:val="0"/>
          <w:numId w:val="5"/>
        </w:numPr>
      </w:pPr>
      <w:r>
        <w:t>Стоимость</w:t>
      </w:r>
    </w:p>
    <w:p w:rsidR="00CE2B70" w:rsidRDefault="00CE2B70" w:rsidP="00CE2B70">
      <w:pPr>
        <w:numPr>
          <w:ilvl w:val="0"/>
          <w:numId w:val="5"/>
        </w:numPr>
      </w:pPr>
      <w:r>
        <w:t>Количество участников</w:t>
      </w:r>
    </w:p>
    <w:p w:rsidR="00CE2B70" w:rsidRDefault="00CE2B70" w:rsidP="00CE2B70">
      <w:pPr>
        <w:numPr>
          <w:ilvl w:val="0"/>
          <w:numId w:val="5"/>
        </w:numPr>
      </w:pPr>
      <w:r>
        <w:t>Установка максимального количества участников</w:t>
      </w:r>
    </w:p>
    <w:p w:rsidR="00CE2B70" w:rsidRDefault="00CE2B70" w:rsidP="00CE2B70">
      <w:pPr>
        <w:pStyle w:val="3"/>
      </w:pPr>
      <w:r>
        <w:t>5. Тестирование</w:t>
      </w:r>
    </w:p>
    <w:p w:rsidR="00CE2B70" w:rsidRDefault="00CE2B70" w:rsidP="00CE2B70">
      <w:r>
        <w:t>Создание, редактирование и удаление тестов для студентов:</w:t>
      </w:r>
    </w:p>
    <w:p w:rsidR="00CE2B70" w:rsidRDefault="00CE2B70" w:rsidP="00CE2B70">
      <w:pPr>
        <w:numPr>
          <w:ilvl w:val="0"/>
          <w:numId w:val="5"/>
        </w:numPr>
      </w:pPr>
      <w:r>
        <w:t>Название теста</w:t>
      </w:r>
    </w:p>
    <w:p w:rsidR="00CE2B70" w:rsidRDefault="00CE2B70" w:rsidP="00CE2B70">
      <w:pPr>
        <w:numPr>
          <w:ilvl w:val="0"/>
          <w:numId w:val="5"/>
        </w:numPr>
      </w:pPr>
      <w:r>
        <w:t xml:space="preserve">Предмет </w:t>
      </w:r>
    </w:p>
    <w:p w:rsidR="00CE2B70" w:rsidRDefault="00CE2B70" w:rsidP="00CE2B70">
      <w:pPr>
        <w:numPr>
          <w:ilvl w:val="0"/>
          <w:numId w:val="5"/>
        </w:numPr>
      </w:pPr>
      <w:r>
        <w:t>Преподаватель (возможно привязать одного или нескольких преподавателей)</w:t>
      </w:r>
    </w:p>
    <w:p w:rsidR="00CE2B70" w:rsidRDefault="00CE2B70" w:rsidP="00CE2B70">
      <w:pPr>
        <w:numPr>
          <w:ilvl w:val="0"/>
          <w:numId w:val="5"/>
        </w:numPr>
      </w:pPr>
      <w:r>
        <w:t>Регламент времени на решение</w:t>
      </w:r>
    </w:p>
    <w:p w:rsidR="00CE2B70" w:rsidRDefault="00CE2B70" w:rsidP="00CE2B70">
      <w:pPr>
        <w:pStyle w:val="3"/>
      </w:pPr>
      <w:r>
        <w:t xml:space="preserve">5.1. Отдельный тест </w:t>
      </w:r>
    </w:p>
    <w:p w:rsidR="00CE2B70" w:rsidRDefault="00CE2B70" w:rsidP="00CE2B70">
      <w:r>
        <w:t>Создание, редактирование и удаление заданий внутри теста</w:t>
      </w:r>
    </w:p>
    <w:p w:rsidR="00CE2B70" w:rsidRDefault="00CE2B70" w:rsidP="00CE2B70">
      <w:pPr>
        <w:numPr>
          <w:ilvl w:val="0"/>
          <w:numId w:val="5"/>
        </w:numPr>
      </w:pPr>
      <w:r>
        <w:t>Номер вопроса (задается автоматически)</w:t>
      </w:r>
    </w:p>
    <w:p w:rsidR="00CE2B70" w:rsidRDefault="00CE2B70" w:rsidP="00CE2B70">
      <w:pPr>
        <w:numPr>
          <w:ilvl w:val="0"/>
          <w:numId w:val="5"/>
        </w:numPr>
      </w:pPr>
      <w:r>
        <w:t>Текст вопроса</w:t>
      </w:r>
    </w:p>
    <w:p w:rsidR="00CE2B70" w:rsidRDefault="00CE2B70" w:rsidP="00CE2B70">
      <w:pPr>
        <w:numPr>
          <w:ilvl w:val="0"/>
          <w:numId w:val="5"/>
        </w:numPr>
      </w:pPr>
      <w:r>
        <w:t>Приложенные файлы</w:t>
      </w:r>
    </w:p>
    <w:p w:rsidR="00CE2B70" w:rsidRDefault="00CE2B70" w:rsidP="00CE2B70">
      <w:pPr>
        <w:numPr>
          <w:ilvl w:val="0"/>
          <w:numId w:val="5"/>
        </w:numPr>
      </w:pPr>
      <w:r>
        <w:t>Варианты ответа</w:t>
      </w:r>
    </w:p>
    <w:p w:rsidR="00CE2B70" w:rsidRDefault="00CE2B70" w:rsidP="00CE2B70">
      <w:pPr>
        <w:numPr>
          <w:ilvl w:val="0"/>
          <w:numId w:val="5"/>
        </w:numPr>
        <w:ind w:left="1418"/>
      </w:pPr>
      <w:r>
        <w:t>один на выбор</w:t>
      </w:r>
    </w:p>
    <w:p w:rsidR="00CE2B70" w:rsidRDefault="00CE2B70" w:rsidP="00CE2B70">
      <w:pPr>
        <w:numPr>
          <w:ilvl w:val="0"/>
          <w:numId w:val="5"/>
        </w:numPr>
        <w:ind w:left="1418"/>
      </w:pPr>
      <w:r>
        <w:t>несколько на выбор</w:t>
      </w:r>
    </w:p>
    <w:p w:rsidR="00CE2B70" w:rsidRDefault="00CE2B70" w:rsidP="00CE2B70">
      <w:pPr>
        <w:numPr>
          <w:ilvl w:val="0"/>
          <w:numId w:val="5"/>
        </w:numPr>
        <w:ind w:left="1418"/>
      </w:pPr>
      <w:r>
        <w:t>ввод с клаиватуры</w:t>
      </w:r>
    </w:p>
    <w:p w:rsidR="00CE2B70" w:rsidRDefault="00CE2B70" w:rsidP="00CE2B70">
      <w:pPr>
        <w:numPr>
          <w:ilvl w:val="0"/>
          <w:numId w:val="5"/>
        </w:numPr>
        <w:ind w:left="1418"/>
      </w:pPr>
      <w:r>
        <w:t>приложение файла</w:t>
      </w:r>
    </w:p>
    <w:p w:rsidR="00CE2B70" w:rsidRDefault="00CE2B70" w:rsidP="00CE2B70">
      <w:pPr>
        <w:pStyle w:val="3"/>
      </w:pPr>
      <w:r>
        <w:t>6. Редактирование статичных страниц</w:t>
      </w:r>
    </w:p>
    <w:p w:rsidR="00CE2B70" w:rsidRDefault="00CE2B70" w:rsidP="00CE2B70">
      <w:pPr>
        <w:pStyle w:val="3"/>
      </w:pPr>
      <w:r>
        <w:t>6.1. Структура сайта</w:t>
      </w:r>
    </w:p>
    <w:p w:rsidR="00CE2B70" w:rsidRDefault="00CE2B70" w:rsidP="00CE2B70">
      <w:pPr>
        <w:rPr>
          <w:rFonts w:eastAsia="Verdana"/>
        </w:rPr>
      </w:pPr>
      <w:r>
        <w:rPr>
          <w:rFonts w:eastAsia="Verdana"/>
        </w:rPr>
        <w:t>Редактирование структуры сайта с набором функций:</w:t>
      </w:r>
    </w:p>
    <w:p w:rsidR="00CE2B70" w:rsidRDefault="00CE2B70" w:rsidP="00CE2B70">
      <w:pPr>
        <w:numPr>
          <w:ilvl w:val="0"/>
          <w:numId w:val="2"/>
        </w:numPr>
        <w:rPr>
          <w:rFonts w:eastAsia="Verdana"/>
        </w:rPr>
      </w:pPr>
      <w:r>
        <w:rPr>
          <w:rFonts w:eastAsia="Verdana"/>
        </w:rPr>
        <w:t>Изменение названий страниц</w:t>
      </w:r>
    </w:p>
    <w:p w:rsidR="00CE2B70" w:rsidRDefault="00CE2B70" w:rsidP="00CE2B70">
      <w:pPr>
        <w:numPr>
          <w:ilvl w:val="0"/>
          <w:numId w:val="2"/>
        </w:numPr>
        <w:rPr>
          <w:rFonts w:eastAsia="Verdana"/>
        </w:rPr>
      </w:pPr>
      <w:r>
        <w:rPr>
          <w:rFonts w:eastAsia="Verdana"/>
        </w:rPr>
        <w:t>Изменение порядка страниц</w:t>
      </w:r>
    </w:p>
    <w:p w:rsidR="00CE2B70" w:rsidRDefault="00CE2B70" w:rsidP="00CE2B70">
      <w:pPr>
        <w:numPr>
          <w:ilvl w:val="0"/>
          <w:numId w:val="2"/>
        </w:numPr>
        <w:rPr>
          <w:rFonts w:eastAsia="Verdana"/>
        </w:rPr>
      </w:pPr>
      <w:r>
        <w:rPr>
          <w:rFonts w:eastAsia="Verdana"/>
        </w:rPr>
        <w:t>Скрытие/публикация страниц</w:t>
      </w:r>
    </w:p>
    <w:p w:rsidR="00CE2B70" w:rsidRDefault="00CE2B70" w:rsidP="00CE2B70">
      <w:pPr>
        <w:pStyle w:val="3"/>
      </w:pPr>
      <w:r>
        <w:t>6.2. Редактирование контента страниц</w:t>
      </w:r>
    </w:p>
    <w:p w:rsidR="00CE2B70" w:rsidRDefault="00CE2B70" w:rsidP="00CE2B70">
      <w:pPr>
        <w:numPr>
          <w:ilvl w:val="0"/>
          <w:numId w:val="2"/>
        </w:numPr>
      </w:pPr>
      <w:r>
        <w:t>Редактирование текста на страницах должно с помощью WYSIWYG-редактора</w:t>
      </w:r>
    </w:p>
    <w:p w:rsidR="00CE2B70" w:rsidRDefault="00CE2B70" w:rsidP="00CE2B70">
      <w:pPr>
        <w:numPr>
          <w:ilvl w:val="0"/>
          <w:numId w:val="2"/>
        </w:numPr>
      </w:pPr>
      <w:r>
        <w:t>Привязка к страницам размещенных галерей</w:t>
      </w:r>
    </w:p>
    <w:p w:rsidR="00CE2B70" w:rsidRDefault="00CE2B70" w:rsidP="00CE2B70">
      <w:pPr>
        <w:pStyle w:val="3"/>
      </w:pPr>
      <w:r>
        <w:t>7. Новости</w:t>
      </w:r>
    </w:p>
    <w:p w:rsidR="00CE2B70" w:rsidRDefault="00CE2B70" w:rsidP="00CE2B70">
      <w:r>
        <w:t>Создание/редактирование/удаление новостей</w:t>
      </w:r>
    </w:p>
    <w:p w:rsidR="00CE2B70" w:rsidRDefault="00CE2B70" w:rsidP="00CE2B70">
      <w:pPr>
        <w:numPr>
          <w:ilvl w:val="0"/>
          <w:numId w:val="4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t>Название</w:t>
      </w:r>
    </w:p>
    <w:p w:rsidR="00CE2B70" w:rsidRDefault="00CE2B70" w:rsidP="00CE2B70">
      <w:pPr>
        <w:numPr>
          <w:ilvl w:val="0"/>
          <w:numId w:val="4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t>Дата публикации</w:t>
      </w:r>
    </w:p>
    <w:p w:rsidR="00CE2B70" w:rsidRDefault="00CE2B70" w:rsidP="00CE2B70">
      <w:pPr>
        <w:numPr>
          <w:ilvl w:val="0"/>
          <w:numId w:val="4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t>Анонс</w:t>
      </w:r>
    </w:p>
    <w:p w:rsidR="00CE2B70" w:rsidRDefault="00CE2B70" w:rsidP="00CE2B70">
      <w:pPr>
        <w:numPr>
          <w:ilvl w:val="0"/>
          <w:numId w:val="4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t>Полное описание (опционально)</w:t>
      </w:r>
    </w:p>
    <w:p w:rsidR="00CE2B70" w:rsidRDefault="00CE2B70" w:rsidP="00CE2B70">
      <w:pPr>
        <w:numPr>
          <w:ilvl w:val="0"/>
          <w:numId w:val="4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t>Основное фото (опционально)</w:t>
      </w:r>
    </w:p>
    <w:p w:rsidR="00CE2B70" w:rsidRDefault="00CE2B70" w:rsidP="00CE2B70">
      <w:pPr>
        <w:numPr>
          <w:ilvl w:val="0"/>
          <w:numId w:val="4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t>Прикрепление галереи (опционально)</w:t>
      </w:r>
    </w:p>
    <w:p w:rsidR="00CE2B70" w:rsidRDefault="00CE2B70" w:rsidP="00CE2B70">
      <w:pPr>
        <w:pStyle w:val="3"/>
      </w:pPr>
      <w:r>
        <w:t>8. Галереи</w:t>
      </w:r>
    </w:p>
    <w:p w:rsidR="00CE2B70" w:rsidRDefault="00CE2B70" w:rsidP="00CE2B70">
      <w:r>
        <w:t>Создание/редактирование/удаление галерей</w:t>
      </w:r>
    </w:p>
    <w:p w:rsidR="00CE2B70" w:rsidRDefault="00CE2B70" w:rsidP="00CE2B70">
      <w:pPr>
        <w:numPr>
          <w:ilvl w:val="0"/>
          <w:numId w:val="6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lastRenderedPageBreak/>
        <w:t>Название альбома</w:t>
      </w:r>
    </w:p>
    <w:p w:rsidR="00CE2B70" w:rsidRDefault="00CE2B70" w:rsidP="00CE2B70">
      <w:pPr>
        <w:numPr>
          <w:ilvl w:val="0"/>
          <w:numId w:val="6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t>Обложка (основное фото)</w:t>
      </w:r>
    </w:p>
    <w:p w:rsidR="00CE2B70" w:rsidRDefault="00CE2B70" w:rsidP="00CE2B70">
      <w:pPr>
        <w:numPr>
          <w:ilvl w:val="0"/>
          <w:numId w:val="6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t>Краткое описание альбома</w:t>
      </w:r>
    </w:p>
    <w:p w:rsidR="00CE2B70" w:rsidRDefault="00CE2B70" w:rsidP="00CE2B70">
      <w:pPr>
        <w:numPr>
          <w:ilvl w:val="0"/>
          <w:numId w:val="6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t>Размещение фотографий</w:t>
      </w:r>
    </w:p>
    <w:p w:rsidR="00CE2B70" w:rsidRDefault="00CE2B70" w:rsidP="00CE2B70">
      <w:pPr>
        <w:numPr>
          <w:ilvl w:val="0"/>
          <w:numId w:val="3"/>
        </w:numPr>
        <w:tabs>
          <w:tab w:val="left" w:pos="720"/>
        </w:tabs>
        <w:ind w:left="1418"/>
        <w:rPr>
          <w:rFonts w:eastAsia="Verdana"/>
        </w:rPr>
      </w:pPr>
      <w:r>
        <w:rPr>
          <w:rFonts w:eastAsia="Verdana"/>
        </w:rPr>
        <w:t>Непосредственно фото</w:t>
      </w:r>
    </w:p>
    <w:p w:rsidR="00CE2B70" w:rsidRDefault="00CE2B70" w:rsidP="00CE2B70">
      <w:pPr>
        <w:numPr>
          <w:ilvl w:val="0"/>
          <w:numId w:val="3"/>
        </w:numPr>
        <w:tabs>
          <w:tab w:val="left" w:pos="720"/>
        </w:tabs>
        <w:ind w:left="1418"/>
        <w:rPr>
          <w:rFonts w:eastAsia="Verdana"/>
        </w:rPr>
      </w:pPr>
      <w:r>
        <w:rPr>
          <w:rFonts w:eastAsia="Verdana"/>
        </w:rPr>
        <w:t>Название</w:t>
      </w:r>
    </w:p>
    <w:p w:rsidR="00CE2B70" w:rsidRDefault="00CE2B70" w:rsidP="00CE2B70">
      <w:pPr>
        <w:numPr>
          <w:ilvl w:val="0"/>
          <w:numId w:val="3"/>
        </w:numPr>
        <w:tabs>
          <w:tab w:val="left" w:pos="720"/>
        </w:tabs>
        <w:ind w:left="1418"/>
        <w:rPr>
          <w:rFonts w:eastAsia="Verdana"/>
        </w:rPr>
      </w:pPr>
      <w:r>
        <w:rPr>
          <w:rFonts w:eastAsia="Verdana"/>
        </w:rPr>
        <w:t>Текстовый комментарий</w:t>
      </w:r>
    </w:p>
    <w:p w:rsidR="00CE2B70" w:rsidRDefault="00CE2B70" w:rsidP="00CE2B70">
      <w:pPr>
        <w:pStyle w:val="3"/>
      </w:pPr>
      <w:r>
        <w:t xml:space="preserve">9. Обратная связь </w:t>
      </w:r>
    </w:p>
    <w:p w:rsidR="00CE2B70" w:rsidRDefault="00CE2B70" w:rsidP="00CE2B70">
      <w:pPr>
        <w:tabs>
          <w:tab w:val="left" w:pos="720"/>
        </w:tabs>
        <w:rPr>
          <w:rFonts w:eastAsia="Verdana"/>
        </w:rPr>
      </w:pPr>
      <w:r>
        <w:rPr>
          <w:rFonts w:eastAsia="Verdana"/>
        </w:rPr>
        <w:t>Работа с обращениями пользователей с набором функций:</w:t>
      </w:r>
    </w:p>
    <w:p w:rsidR="00CE2B70" w:rsidRDefault="00CE2B70" w:rsidP="00CE2B70">
      <w:pPr>
        <w:numPr>
          <w:ilvl w:val="0"/>
          <w:numId w:val="6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t>Просмотр обращения</w:t>
      </w:r>
    </w:p>
    <w:p w:rsidR="00CE2B70" w:rsidRDefault="00CE2B70" w:rsidP="00CE2B70">
      <w:pPr>
        <w:numPr>
          <w:ilvl w:val="0"/>
          <w:numId w:val="6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t>Отправка ответа</w:t>
      </w:r>
    </w:p>
    <w:p w:rsidR="00CE2B70" w:rsidRDefault="00CE2B70" w:rsidP="00CE2B70">
      <w:pPr>
        <w:numPr>
          <w:ilvl w:val="0"/>
          <w:numId w:val="6"/>
        </w:numPr>
        <w:tabs>
          <w:tab w:val="left" w:pos="720"/>
        </w:tabs>
        <w:rPr>
          <w:rFonts w:eastAsia="Verdana"/>
        </w:rPr>
      </w:pPr>
      <w:r>
        <w:rPr>
          <w:rFonts w:eastAsia="Verdana"/>
        </w:rPr>
        <w:t>Автоматические отметки:</w:t>
      </w:r>
    </w:p>
    <w:p w:rsidR="00CE2B70" w:rsidRDefault="00CE2B70" w:rsidP="00CE2B70">
      <w:pPr>
        <w:numPr>
          <w:ilvl w:val="0"/>
          <w:numId w:val="6"/>
        </w:numPr>
        <w:tabs>
          <w:tab w:val="left" w:pos="720"/>
        </w:tabs>
        <w:ind w:left="1418"/>
        <w:rPr>
          <w:rFonts w:eastAsia="Verdana"/>
        </w:rPr>
      </w:pPr>
      <w:r>
        <w:rPr>
          <w:rFonts w:eastAsia="Verdana"/>
        </w:rPr>
        <w:t>Промсмотрено</w:t>
      </w:r>
    </w:p>
    <w:p w:rsidR="00CE2B70" w:rsidRDefault="00CE2B70" w:rsidP="00CE2B70">
      <w:pPr>
        <w:numPr>
          <w:ilvl w:val="0"/>
          <w:numId w:val="6"/>
        </w:numPr>
        <w:tabs>
          <w:tab w:val="left" w:pos="720"/>
        </w:tabs>
        <w:ind w:left="1418"/>
        <w:rPr>
          <w:rFonts w:eastAsia="Verdana"/>
        </w:rPr>
      </w:pPr>
      <w:r>
        <w:rPr>
          <w:rFonts w:eastAsia="Verdana"/>
        </w:rPr>
        <w:t>Отправлен ответ</w:t>
      </w:r>
    </w:p>
    <w:p w:rsidR="00ED17A4" w:rsidRDefault="00ED17A4"/>
    <w:sectPr w:rsidR="00ED17A4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5">
    <w:nsid w:val="0000000F"/>
    <w:multiLevelType w:val="singleLevel"/>
    <w:tmpl w:val="0000000F"/>
    <w:name w:val="WW8Num1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shd w:val="clear" w:color="auto" w:fill="FFFFFF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compat/>
  <w:rsids>
    <w:rsidRoot w:val="00CE2B70"/>
    <w:rsid w:val="00CE2B70"/>
    <w:rsid w:val="00ED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B70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styleId="2">
    <w:name w:val="heading 2"/>
    <w:basedOn w:val="a"/>
    <w:next w:val="a"/>
    <w:link w:val="20"/>
    <w:qFormat/>
    <w:rsid w:val="00CE2B70"/>
    <w:pPr>
      <w:numPr>
        <w:ilvl w:val="1"/>
        <w:numId w:val="1"/>
      </w:numPr>
      <w:spacing w:before="360" w:after="8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CE2B70"/>
    <w:pPr>
      <w:numPr>
        <w:ilvl w:val="2"/>
        <w:numId w:val="1"/>
      </w:numPr>
      <w:spacing w:before="280" w:after="80"/>
      <w:outlineLvl w:val="2"/>
    </w:pPr>
    <w:rPr>
      <w:b/>
      <w:b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2B70"/>
    <w:rPr>
      <w:rFonts w:ascii="Times New Roman" w:eastAsia="Arial Unicode MS" w:hAnsi="Times New Roman" w:cs="Tahoma"/>
      <w:b/>
      <w:b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0"/>
    <w:link w:val="3"/>
    <w:rsid w:val="00CE2B70"/>
    <w:rPr>
      <w:rFonts w:ascii="Times New Roman" w:eastAsia="Arial Unicode MS" w:hAnsi="Times New Roman" w:cs="Tahoma"/>
      <w:b/>
      <w:bCs/>
      <w:color w:val="666666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4178</Characters>
  <Application>Microsoft Office Word</Application>
  <DocSecurity>0</DocSecurity>
  <Lines>34</Lines>
  <Paragraphs>9</Paragraphs>
  <ScaleCrop>false</ScaleCrop>
  <Company>RePack by SPecialiST</Company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2013-01-11T09:10:00Z</dcterms:created>
  <dcterms:modified xsi:type="dcterms:W3CDTF">2013-01-11T09:10:00Z</dcterms:modified>
</cp:coreProperties>
</file>